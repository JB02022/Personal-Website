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F0BC" w14:textId="4D28875F" w:rsidR="00A84EA8" w:rsidRPr="00D8083E" w:rsidRDefault="007361C2" w:rsidP="007361C2">
      <w:pPr>
        <w:spacing w:after="160" w:line="259" w:lineRule="auto"/>
        <w:jc w:val="center"/>
        <w:rPr>
          <w:rFonts w:ascii="Century Gothic" w:hAnsi="Century Gothic"/>
          <w:color w:val="FFFFFF" w:themeColor="background1"/>
          <w:sz w:val="48"/>
          <w:szCs w:val="48"/>
        </w:rPr>
      </w:pPr>
      <w:bookmarkStart w:id="0" w:name="_Hlk29055365"/>
      <w:r w:rsidRPr="00D8083E">
        <w:rPr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740160" behindDoc="1" locked="0" layoutInCell="1" allowOverlap="1" wp14:anchorId="21180859" wp14:editId="225F3388">
            <wp:simplePos x="0" y="0"/>
            <wp:positionH relativeFrom="column">
              <wp:posOffset>-304800</wp:posOffset>
            </wp:positionH>
            <wp:positionV relativeFrom="paragraph">
              <wp:posOffset>-271130</wp:posOffset>
            </wp:positionV>
            <wp:extent cx="7781290" cy="1105786"/>
            <wp:effectExtent l="0" t="0" r="0" b="0"/>
            <wp:wrapNone/>
            <wp:docPr id="882172862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72862" name="Picture 1" descr="A picture containing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403" cy="111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83E">
        <w:rPr>
          <w:rFonts w:ascii="Century Gothic" w:hAnsi="Century Gothic"/>
          <w:color w:val="FFFFFF" w:themeColor="background1"/>
          <w:sz w:val="48"/>
          <w:szCs w:val="48"/>
        </w:rPr>
        <w:t xml:space="preserve">Julien </w:t>
      </w:r>
    </w:p>
    <w:tbl>
      <w:tblPr>
        <w:tblStyle w:val="divdocumentdivPARAGRAPHNAME"/>
        <w:tblW w:w="12115" w:type="dxa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115"/>
      </w:tblGrid>
      <w:tr w:rsidR="007361C2" w:rsidRPr="007361C2" w14:paraId="1099A4AA" w14:textId="77777777" w:rsidTr="007361C2">
        <w:trPr>
          <w:trHeight w:val="96"/>
          <w:tblCellSpacing w:w="0" w:type="dxa"/>
        </w:trPr>
        <w:tc>
          <w:tcPr>
            <w:tcW w:w="121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AA9EC4" w14:textId="26DE1836" w:rsidR="007361C2" w:rsidRPr="007361C2" w:rsidRDefault="007361C2" w:rsidP="00361989">
            <w:pPr>
              <w:spacing w:after="160" w:line="259" w:lineRule="auto"/>
              <w:jc w:val="center"/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7361C2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Toronto, ON, Canada                         </w:t>
            </w:r>
            <w:r w:rsidRPr="007361C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2"/>
              </w:rPr>
              <w:t xml:space="preserve">Email: </w:t>
            </w:r>
            <w:r w:rsidRPr="007361C2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julien0896@gmail.com</w:t>
            </w:r>
          </w:p>
        </w:tc>
      </w:tr>
    </w:tbl>
    <w:p w14:paraId="076EA52A" w14:textId="090A4510" w:rsidR="007361C2" w:rsidRPr="004D05BF" w:rsidRDefault="007361C2" w:rsidP="007361C2">
      <w:pPr>
        <w:spacing w:after="160" w:line="259" w:lineRule="auto"/>
        <w:rPr>
          <w:rFonts w:ascii="Century Gothic" w:hAnsi="Century Gothic"/>
          <w:vanish/>
        </w:rPr>
      </w:pPr>
    </w:p>
    <w:p w14:paraId="3206C55D" w14:textId="48CE421F" w:rsidR="00544BD7" w:rsidRPr="004D05BF" w:rsidRDefault="00544BD7" w:rsidP="00544BD7">
      <w:pPr>
        <w:spacing w:line="400" w:lineRule="exact"/>
        <w:rPr>
          <w:rFonts w:ascii="Century Gothic" w:hAnsi="Century Gothic"/>
          <w:vanish/>
        </w:rPr>
      </w:pPr>
    </w:p>
    <w:p w14:paraId="2BCB8817" w14:textId="77777777" w:rsidR="00544BD7" w:rsidRPr="004D05BF" w:rsidRDefault="00544BD7" w:rsidP="00544BD7">
      <w:pPr>
        <w:spacing w:line="400" w:lineRule="exact"/>
        <w:rPr>
          <w:rFonts w:ascii="Century Gothic" w:hAnsi="Century Gothic"/>
        </w:rPr>
      </w:pPr>
    </w:p>
    <w:tbl>
      <w:tblPr>
        <w:tblStyle w:val="documentsection"/>
        <w:tblW w:w="11485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4"/>
        <w:gridCol w:w="11241"/>
      </w:tblGrid>
      <w:tr w:rsidR="00544BD7" w:rsidRPr="004D05BF" w14:paraId="1DC20B26" w14:textId="77777777" w:rsidTr="00370533">
        <w:trPr>
          <w:trHeight w:val="1732"/>
          <w:tblCellSpacing w:w="0" w:type="dxa"/>
        </w:trPr>
        <w:tc>
          <w:tcPr>
            <w:tcW w:w="24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02C591" w14:textId="45640B1D" w:rsidR="00544BD7" w:rsidRPr="004D05BF" w:rsidRDefault="0068457F" w:rsidP="007275F2">
            <w:pPr>
              <w:pStyle w:val="documentleftmargincellParagraph"/>
              <w:spacing w:line="320" w:lineRule="atLeast"/>
              <w:rPr>
                <w:rStyle w:val="documentleftmargincell"/>
                <w:rFonts w:ascii="Century Gothic" w:eastAsia="Century Gothic" w:hAnsi="Century Gothic" w:cs="Century Gothic"/>
                <w:sz w:val="22"/>
                <w:szCs w:val="22"/>
              </w:rPr>
            </w:pPr>
            <w:r w:rsidRPr="004D05BF">
              <w:rPr>
                <w:rStyle w:val="documentheadingIcon"/>
                <w:rFonts w:ascii="Century Gothic" w:eastAsia="Century Gothic" w:hAnsi="Century Gothic" w:cs="Century Gothic"/>
                <w:b/>
                <w:bCs/>
                <w:noProof/>
                <w:color w:val="373D48"/>
                <w:sz w:val="32"/>
                <w:szCs w:val="32"/>
              </w:rPr>
              <w:drawing>
                <wp:anchor distT="0" distB="0" distL="114300" distR="114300" simplePos="0" relativeHeight="251692032" behindDoc="0" locked="0" layoutInCell="1" allowOverlap="1" wp14:anchorId="01522172" wp14:editId="0B7A75A7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-110993</wp:posOffset>
                  </wp:positionV>
                  <wp:extent cx="446405" cy="445770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70708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241" w:type="dxa"/>
            <w:tcBorders>
              <w:left w:val="single" w:sz="8" w:space="0" w:color="D7D7D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4C092116" w14:textId="2275A402" w:rsidR="00F46952" w:rsidRPr="004D05BF" w:rsidRDefault="00F46952" w:rsidP="00F46952">
            <w:pPr>
              <w:rPr>
                <w:rFonts w:ascii="Century Gothic" w:hAnsi="Century Gothic"/>
                <w:vanish/>
              </w:rPr>
            </w:pPr>
          </w:p>
          <w:p w14:paraId="25ABBCEA" w14:textId="623BE5CF" w:rsidR="0068457F" w:rsidRPr="004D05BF" w:rsidRDefault="0068457F" w:rsidP="0068457F">
            <w:pPr>
              <w:pStyle w:val="documentparagraphwrapperdivheading"/>
              <w:pBdr>
                <w:bottom w:val="none" w:sz="0" w:space="10" w:color="auto"/>
              </w:pBdr>
              <w:spacing w:line="320" w:lineRule="exact"/>
              <w:rPr>
                <w:rStyle w:val="documentsectionparagraphwrapper"/>
                <w:rFonts w:ascii="Century Gothic" w:eastAsia="Century Gothic" w:hAnsi="Century Gothic"/>
                <w:b/>
                <w:bCs/>
                <w:sz w:val="32"/>
                <w:szCs w:val="32"/>
              </w:rPr>
            </w:pPr>
            <w:r w:rsidRPr="004D05BF"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373D48"/>
              </w:rPr>
              <w:t xml:space="preserve">      About Me</w:t>
            </w:r>
          </w:p>
          <w:tbl>
            <w:tblPr>
              <w:tblStyle w:val="documentparagraphwrapperdivparagraph"/>
              <w:tblW w:w="1122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9"/>
              <w:gridCol w:w="10712"/>
            </w:tblGrid>
            <w:tr w:rsidR="00F46952" w:rsidRPr="004D05BF" w14:paraId="1CDFEE64" w14:textId="77777777" w:rsidTr="00740BB1">
              <w:trPr>
                <w:trHeight w:val="369"/>
                <w:tblCellSpacing w:w="0" w:type="dxa"/>
              </w:trPr>
              <w:tc>
                <w:tcPr>
                  <w:tcW w:w="50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CC0E11" w14:textId="6A204DFF" w:rsidR="00F46952" w:rsidRPr="004D05BF" w:rsidRDefault="000B034C" w:rsidP="00F46952">
                  <w:pPr>
                    <w:spacing w:line="320" w:lineRule="atLeast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 w:rsidRPr="004D05BF"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99200" behindDoc="0" locked="0" layoutInCell="1" allowOverlap="1" wp14:anchorId="1A806155" wp14:editId="5CCD398A">
                        <wp:simplePos x="0" y="0"/>
                        <wp:positionH relativeFrom="column">
                          <wp:posOffset>-79375</wp:posOffset>
                        </wp:positionH>
                        <wp:positionV relativeFrom="paragraph">
                          <wp:posOffset>61595</wp:posOffset>
                        </wp:positionV>
                        <wp:extent cx="152100" cy="142383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982387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100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07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44939D" w14:textId="044FF3DB" w:rsidR="00F46952" w:rsidRPr="004D05BF" w:rsidRDefault="0068457F" w:rsidP="00F46952">
                  <w:pPr>
                    <w:spacing w:line="320" w:lineRule="atLeast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 w:rsidRPr="00C87849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Languages</w:t>
                  </w:r>
                  <w:r w:rsidRPr="004D05BF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4"/>
                      <w:szCs w:val="24"/>
                    </w:rPr>
                    <w:t>:</w:t>
                  </w:r>
                  <w:r w:rsidRPr="004D05BF"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Fluent in both French and English</w:t>
                  </w:r>
                </w:p>
              </w:tc>
            </w:tr>
          </w:tbl>
          <w:p w14:paraId="55C92BA6" w14:textId="77777777" w:rsidR="00F46952" w:rsidRPr="004D05BF" w:rsidRDefault="00F46952" w:rsidP="00F46952">
            <w:pPr>
              <w:rPr>
                <w:rFonts w:ascii="Century Gothic" w:hAnsi="Century Gothic"/>
                <w:vanish/>
              </w:rPr>
            </w:pPr>
          </w:p>
          <w:p w14:paraId="0D83ACAA" w14:textId="77777777" w:rsidR="00F46952" w:rsidRPr="004D05BF" w:rsidRDefault="00F46952" w:rsidP="00F46952">
            <w:pPr>
              <w:rPr>
                <w:rFonts w:ascii="Century Gothic" w:hAnsi="Century Gothic"/>
                <w:vanish/>
              </w:rPr>
            </w:pPr>
          </w:p>
          <w:tbl>
            <w:tblPr>
              <w:tblStyle w:val="documentparagraphwrapperdivparagraph"/>
              <w:tblW w:w="1122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9"/>
              <w:gridCol w:w="10712"/>
            </w:tblGrid>
            <w:tr w:rsidR="00F46952" w:rsidRPr="004D05BF" w14:paraId="1FA9AF6A" w14:textId="77777777" w:rsidTr="00370533">
              <w:trPr>
                <w:trHeight w:val="228"/>
                <w:tblCellSpacing w:w="0" w:type="dxa"/>
              </w:trPr>
              <w:tc>
                <w:tcPr>
                  <w:tcW w:w="509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839F7F" w14:textId="117CE82E" w:rsidR="00F46952" w:rsidRPr="004D05BF" w:rsidRDefault="00F46952" w:rsidP="00F46952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  <w:r w:rsidRPr="004D05BF"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94080" behindDoc="0" locked="0" layoutInCell="1" allowOverlap="1" wp14:anchorId="57E4487E" wp14:editId="6BBDE2DC">
                        <wp:simplePos x="0" y="0"/>
                        <wp:positionH relativeFrom="column">
                          <wp:posOffset>-82550</wp:posOffset>
                        </wp:positionH>
                        <wp:positionV relativeFrom="paragraph">
                          <wp:posOffset>25400</wp:posOffset>
                        </wp:positionV>
                        <wp:extent cx="152100" cy="142383"/>
                        <wp:effectExtent l="0" t="0" r="0" b="0"/>
                        <wp:wrapNone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526006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100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071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27F333" w14:textId="0C6FCCD1" w:rsidR="00F46952" w:rsidRPr="004D05BF" w:rsidRDefault="0068457F" w:rsidP="00A73E20">
                  <w:pP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 w:rsidRPr="00C87849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Skills</w:t>
                  </w:r>
                  <w:r w:rsidRPr="004D05BF"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: </w:t>
                  </w:r>
                  <w:r w:rsidR="002C78E6" w:rsidRPr="004D05BF">
                    <w:rPr>
                      <w:rFonts w:ascii="Century Gothic" w:eastAsia="Century Gothic" w:hAnsi="Century Gothic" w:cs="Century Gothic"/>
                      <w:sz w:val="22"/>
                      <w:szCs w:val="22"/>
                    </w:rPr>
                    <w:t>Data analysis</w:t>
                  </w:r>
                  <w:r w:rsidR="004D34B6" w:rsidRPr="004D05BF">
                    <w:rPr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 w:rsidR="002C78E6" w:rsidRPr="004D05BF">
                    <w:rPr>
                      <w:rFonts w:ascii="Century Gothic" w:eastAsia="Century Gothic" w:hAnsi="Century Gothic" w:cs="Century Gothic"/>
                      <w:sz w:val="22"/>
                      <w:szCs w:val="22"/>
                    </w:rPr>
                    <w:t>research</w:t>
                  </w:r>
                  <w:r w:rsidR="004D34B6" w:rsidRPr="004D05BF">
                    <w:rPr>
                      <w:rFonts w:ascii="Century Gothic" w:eastAsia="Century Gothic" w:hAnsi="Century Gothic" w:cs="Century Gothic"/>
                      <w:sz w:val="22"/>
                      <w:szCs w:val="22"/>
                    </w:rPr>
                    <w:t>, problem-solving, organizational</w:t>
                  </w:r>
                  <w:r w:rsidR="00A60B66">
                    <w:rPr>
                      <w:rFonts w:ascii="Century Gothic" w:eastAsia="Century Gothic" w:hAnsi="Century Gothic" w:cs="Century Gothic"/>
                      <w:sz w:val="22"/>
                      <w:szCs w:val="22"/>
                    </w:rPr>
                    <w:t>, communication</w:t>
                  </w:r>
                </w:p>
              </w:tc>
            </w:tr>
          </w:tbl>
          <w:p w14:paraId="4BBB3EB6" w14:textId="77777777" w:rsidR="00F46952" w:rsidRPr="004D05BF" w:rsidRDefault="00F46952" w:rsidP="00F46952">
            <w:pPr>
              <w:rPr>
                <w:rFonts w:ascii="Century Gothic" w:hAnsi="Century Gothic"/>
                <w:vanish/>
              </w:rPr>
            </w:pPr>
          </w:p>
          <w:tbl>
            <w:tblPr>
              <w:tblStyle w:val="documentparagraphwrapperdivparagraph"/>
              <w:tblW w:w="1122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9"/>
              <w:gridCol w:w="10712"/>
            </w:tblGrid>
            <w:tr w:rsidR="00F46952" w:rsidRPr="004D05BF" w14:paraId="5D00C353" w14:textId="77777777" w:rsidTr="005413B9">
              <w:trPr>
                <w:trHeight w:val="268"/>
                <w:tblCellSpacing w:w="0" w:type="dxa"/>
              </w:trPr>
              <w:tc>
                <w:tcPr>
                  <w:tcW w:w="509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61B7B6" w14:textId="77777777" w:rsidR="00F46952" w:rsidRPr="004D05BF" w:rsidRDefault="00F46952" w:rsidP="00F46952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  <w:r w:rsidRPr="004D05BF"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95104" behindDoc="0" locked="0" layoutInCell="1" allowOverlap="1" wp14:anchorId="6EB510FF" wp14:editId="335A093D">
                        <wp:simplePos x="0" y="0"/>
                        <wp:positionH relativeFrom="column">
                          <wp:posOffset>-82550</wp:posOffset>
                        </wp:positionH>
                        <wp:positionV relativeFrom="paragraph">
                          <wp:posOffset>25400</wp:posOffset>
                        </wp:positionV>
                        <wp:extent cx="152100" cy="142383"/>
                        <wp:effectExtent l="0" t="0" r="0" b="0"/>
                        <wp:wrapNone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03653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100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071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D1BB06" w14:textId="028EEDD2" w:rsidR="0093129A" w:rsidRPr="004D05BF" w:rsidRDefault="0068457F" w:rsidP="00F46952">
                  <w:pP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 w:rsidRPr="00C87849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Technical Skills</w:t>
                  </w:r>
                  <w:r w:rsidRPr="004D05BF"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:</w:t>
                  </w:r>
                  <w:r w:rsidR="00AA09F5" w:rsidRPr="004D05BF"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  <w:r w:rsidR="00297274" w:rsidRPr="00297274">
                    <w:rPr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Python, SQL, R, Tableau, ML, </w:t>
                  </w:r>
                  <w:r w:rsidR="00B37DE3">
                    <w:rPr>
                      <w:rFonts w:ascii="Century Gothic" w:eastAsia="Century Gothic" w:hAnsi="Century Gothic" w:cs="Century Gothic"/>
                      <w:sz w:val="22"/>
                      <w:szCs w:val="22"/>
                    </w:rPr>
                    <w:t>HTML, CSS, JavaScript, Excel</w:t>
                  </w:r>
                </w:p>
              </w:tc>
            </w:tr>
          </w:tbl>
          <w:p w14:paraId="0A7AA2BE" w14:textId="2EDDBF16" w:rsidR="00544BD7" w:rsidRPr="004D05BF" w:rsidRDefault="00544BD7" w:rsidP="007275F2">
            <w:pP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373D48"/>
              </w:rPr>
            </w:pPr>
          </w:p>
        </w:tc>
      </w:tr>
    </w:tbl>
    <w:p w14:paraId="38326628" w14:textId="77777777" w:rsidR="00544BD7" w:rsidRPr="004D05BF" w:rsidRDefault="00544BD7" w:rsidP="00544BD7">
      <w:pPr>
        <w:rPr>
          <w:rFonts w:ascii="Century Gothic" w:hAnsi="Century Gothic"/>
          <w:vanish/>
        </w:rPr>
      </w:pPr>
    </w:p>
    <w:tbl>
      <w:tblPr>
        <w:tblStyle w:val="documentsection"/>
        <w:tblpPr w:leftFromText="180" w:rightFromText="180" w:vertAnchor="text" w:tblpY="1"/>
        <w:tblOverlap w:val="never"/>
        <w:tblW w:w="11520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29"/>
        <w:gridCol w:w="11291"/>
      </w:tblGrid>
      <w:tr w:rsidR="00544BD7" w:rsidRPr="004D05BF" w14:paraId="029B0E05" w14:textId="77777777" w:rsidTr="00C87849">
        <w:trPr>
          <w:trHeight w:val="11613"/>
          <w:tblCellSpacing w:w="0" w:type="dxa"/>
        </w:trPr>
        <w:tc>
          <w:tcPr>
            <w:tcW w:w="22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85CC99" w14:textId="161AB4B0" w:rsidR="00544BD7" w:rsidRPr="004D05BF" w:rsidRDefault="00B63978" w:rsidP="00544BD7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D05BF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   </w:t>
            </w:r>
            <w:r w:rsidR="00297274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246174" w:rsidRPr="004D05BF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Pr="004D05BF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 </w:t>
            </w:r>
          </w:p>
        </w:tc>
        <w:tc>
          <w:tcPr>
            <w:tcW w:w="11291" w:type="dxa"/>
            <w:tcBorders>
              <w:left w:val="single" w:sz="8" w:space="0" w:color="D7D7D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0DA51A6D" w14:textId="69DB642A" w:rsidR="007347EB" w:rsidRPr="004D05BF" w:rsidRDefault="00544BD7" w:rsidP="00C76720">
            <w:pPr>
              <w:pStyle w:val="documentparagraphwrapperdivheading"/>
              <w:pBdr>
                <w:top w:val="none" w:sz="0" w:space="20" w:color="auto"/>
                <w:bottom w:val="none" w:sz="0" w:space="10" w:color="auto"/>
              </w:pBdr>
              <w:spacing w:line="320" w:lineRule="atLeast"/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373D48"/>
              </w:rPr>
            </w:pPr>
            <w:r w:rsidRPr="004D05BF">
              <w:rPr>
                <w:rStyle w:val="documentheadingIcon"/>
                <w:rFonts w:ascii="Century Gothic" w:eastAsia="Century Gothic" w:hAnsi="Century Gothic" w:cs="Century Gothic"/>
                <w:b/>
                <w:bCs/>
                <w:noProof/>
                <w:color w:val="373D48"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 wp14:anchorId="6F616077" wp14:editId="6CC6499D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152400</wp:posOffset>
                  </wp:positionV>
                  <wp:extent cx="446794" cy="446133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5392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94" cy="446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76720"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373D48"/>
              </w:rPr>
              <w:t xml:space="preserve">     </w:t>
            </w:r>
            <w:r w:rsidRPr="004D05BF"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373D48"/>
              </w:rPr>
              <w:t xml:space="preserve">Work </w:t>
            </w:r>
            <w:r w:rsidR="0068457F" w:rsidRPr="004D05BF"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373D48"/>
              </w:rPr>
              <w:t>Experience</w:t>
            </w:r>
          </w:p>
          <w:p w14:paraId="76BD2D72" w14:textId="2FDF3C0A" w:rsidR="007347EB" w:rsidRPr="004D05BF" w:rsidRDefault="00AC2C9E" w:rsidP="007347EB">
            <w:pPr>
              <w:rPr>
                <w:rFonts w:ascii="Century Gothic" w:hAnsi="Century Gothic"/>
              </w:rPr>
            </w:pPr>
            <w:r w:rsidRPr="004D05BF">
              <w:rPr>
                <w:rFonts w:ascii="Century Gothic" w:hAnsi="Century Gothic"/>
                <w:b/>
                <w:bCs/>
                <w:sz w:val="32"/>
                <w:szCs w:val="32"/>
              </w:rPr>
              <w:t xml:space="preserve">     </w:t>
            </w:r>
            <w:r w:rsidR="00C76720">
              <w:rPr>
                <w:rFonts w:ascii="Century Gothic" w:hAnsi="Century Gothic"/>
                <w:b/>
                <w:bCs/>
                <w:sz w:val="32"/>
                <w:szCs w:val="32"/>
              </w:rPr>
              <w:t xml:space="preserve"> </w:t>
            </w:r>
            <w:r w:rsidR="007347EB" w:rsidRPr="00C87849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Financial Analyst                                                                             </w:t>
            </w:r>
            <w:r w:rsidR="00C87849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           </w:t>
            </w:r>
            <w:proofErr w:type="gramStart"/>
            <w:r w:rsidR="00C87849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 </w:t>
            </w:r>
            <w:r w:rsidR="00C76720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</w:t>
            </w:r>
            <w:r w:rsidR="007347EB" w:rsidRPr="004D05BF">
              <w:rPr>
                <w:rFonts w:ascii="Century Gothic" w:hAnsi="Century Gothic"/>
                <w:b/>
                <w:bCs/>
                <w:sz w:val="22"/>
                <w:szCs w:val="22"/>
              </w:rPr>
              <w:t>(</w:t>
            </w:r>
            <w:proofErr w:type="gramEnd"/>
            <w:r w:rsidR="007347EB" w:rsidRPr="004D05BF">
              <w:rPr>
                <w:rFonts w:ascii="Century Gothic" w:hAnsi="Century Gothic"/>
                <w:b/>
                <w:bCs/>
                <w:sz w:val="22"/>
                <w:szCs w:val="22"/>
              </w:rPr>
              <w:t>2022-now)</w:t>
            </w:r>
          </w:p>
          <w:p w14:paraId="528563E7" w14:textId="0A2E5E2B" w:rsidR="007347EB" w:rsidRPr="00C87849" w:rsidRDefault="007347EB" w:rsidP="007347EB">
            <w:pPr>
              <w:rPr>
                <w:rFonts w:ascii="Century Gothic" w:hAnsi="Century Gothic"/>
              </w:rPr>
            </w:pPr>
            <w:r w:rsidRPr="004D05BF">
              <w:rPr>
                <w:rFonts w:ascii="Century Gothic" w:hAnsi="Century Gothic"/>
                <w:sz w:val="26"/>
                <w:szCs w:val="26"/>
              </w:rPr>
              <w:t xml:space="preserve">      </w:t>
            </w:r>
            <w:r w:rsidR="00C76720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="00AC2C9E" w:rsidRPr="00C87849">
              <w:rPr>
                <w:rFonts w:ascii="Century Gothic" w:hAnsi="Century Gothic"/>
              </w:rPr>
              <w:t>Ontario Public Service</w:t>
            </w:r>
          </w:p>
          <w:p w14:paraId="545D26E1" w14:textId="099C58B5" w:rsidR="00770779" w:rsidRPr="004D05BF" w:rsidRDefault="004D05BF" w:rsidP="00435E5F">
            <w:pPr>
              <w:numPr>
                <w:ilvl w:val="0"/>
                <w:numId w:val="1"/>
              </w:numPr>
              <w:spacing w:after="24" w:line="247" w:lineRule="auto"/>
              <w:ind w:left="819" w:hanging="173"/>
              <w:rPr>
                <w:rFonts w:ascii="Century Gothic" w:hAnsi="Century Gothic"/>
                <w:sz w:val="22"/>
                <w:szCs w:val="28"/>
              </w:rPr>
            </w:pPr>
            <w:r>
              <w:rPr>
                <w:rFonts w:ascii="Century Gothic" w:hAnsi="Century Gothic"/>
                <w:sz w:val="22"/>
                <w:szCs w:val="28"/>
              </w:rPr>
              <w:t>D</w:t>
            </w:r>
            <w:r w:rsidRPr="004D05BF">
              <w:rPr>
                <w:rFonts w:ascii="Century Gothic" w:hAnsi="Century Gothic"/>
                <w:sz w:val="22"/>
                <w:szCs w:val="28"/>
              </w:rPr>
              <w:t>eveloped and presented financial reports to senior management, providing key performance indicators and trends to support business decisions</w:t>
            </w:r>
            <w:r w:rsidR="00F5061F">
              <w:rPr>
                <w:rFonts w:ascii="Century Gothic" w:hAnsi="Century Gothic"/>
                <w:sz w:val="22"/>
                <w:szCs w:val="28"/>
              </w:rPr>
              <w:t>.</w:t>
            </w:r>
          </w:p>
          <w:p w14:paraId="27CFE691" w14:textId="700D3E98" w:rsidR="007347EB" w:rsidRPr="004D05BF" w:rsidRDefault="00195241" w:rsidP="00435E5F">
            <w:pPr>
              <w:numPr>
                <w:ilvl w:val="0"/>
                <w:numId w:val="1"/>
              </w:numPr>
              <w:spacing w:after="24" w:line="247" w:lineRule="auto"/>
              <w:ind w:left="825" w:hanging="179"/>
              <w:rPr>
                <w:rFonts w:ascii="Century Gothic" w:hAnsi="Century Gothic"/>
                <w:sz w:val="22"/>
                <w:szCs w:val="28"/>
              </w:rPr>
            </w:pPr>
            <w:r w:rsidRPr="00195241">
              <w:rPr>
                <w:rFonts w:ascii="Century Gothic" w:hAnsi="Century Gothic"/>
                <w:sz w:val="22"/>
                <w:szCs w:val="28"/>
              </w:rPr>
              <w:t>Successfully reconciled payments on a regular basis, ensuring accuracy and identifying discrepancies in a timely manner to maintain financial integrity.</w:t>
            </w:r>
          </w:p>
          <w:p w14:paraId="47716316" w14:textId="4E03CD8D" w:rsidR="004D05BF" w:rsidRPr="004D05BF" w:rsidRDefault="004D05BF" w:rsidP="004D05BF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830" w:hanging="18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D05BF">
              <w:rPr>
                <w:rFonts w:ascii="Century Gothic" w:eastAsia="Century Gothic" w:hAnsi="Century Gothic" w:cs="Century Gothic"/>
                <w:sz w:val="22"/>
                <w:szCs w:val="22"/>
              </w:rPr>
              <w:t>Utilized financial software and tools to manage financial data and produce accurate and timely financial reports for stakeholders</w:t>
            </w:r>
            <w:r w:rsidR="00F5061F"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14:paraId="0F60C6AD" w14:textId="5E32C534" w:rsidR="00E73EAB" w:rsidRDefault="00561022" w:rsidP="00E73EA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830" w:hanging="18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D05BF">
              <w:rPr>
                <w:rFonts w:ascii="Century Gothic" w:eastAsia="Century Gothic" w:hAnsi="Century Gothic" w:cs="Century Gothic"/>
                <w:sz w:val="22"/>
                <w:szCs w:val="22"/>
              </w:rPr>
              <w:t>Provided information and advice on financial issues and their implications and resolved financial disputes and invoicing issues</w:t>
            </w:r>
            <w:r w:rsidR="00F5061F"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14:paraId="6F061053" w14:textId="77777777" w:rsidR="00731CC6" w:rsidRPr="00731CC6" w:rsidRDefault="00731CC6" w:rsidP="00DC7BCA">
            <w:pPr>
              <w:pStyle w:val="documentulli"/>
              <w:spacing w:line="240" w:lineRule="auto"/>
              <w:ind w:left="830"/>
              <w:rPr>
                <w:rStyle w:val="documentsectionparagraphwrapper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17BF8BB6" w14:textId="35F5D47B" w:rsidR="00544BD7" w:rsidRPr="004D05BF" w:rsidRDefault="00DC7BCA" w:rsidP="00544BD7">
            <w:pPr>
              <w:rPr>
                <w:rFonts w:ascii="Century Gothic" w:hAnsi="Century Gothic"/>
              </w:rPr>
            </w:pPr>
            <w:r w:rsidRPr="004D05BF">
              <w:rPr>
                <w:rStyle w:val="divtwocolleftpadding"/>
                <w:rFonts w:ascii="Century Gothic" w:eastAsia="Century Gothic" w:hAnsi="Century Gothic" w:cs="Century Gothic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719680" behindDoc="0" locked="0" layoutInCell="1" allowOverlap="1" wp14:anchorId="47F0CB98" wp14:editId="0E16FCFE">
                  <wp:simplePos x="0" y="0"/>
                  <wp:positionH relativeFrom="column">
                    <wp:posOffset>-79375</wp:posOffset>
                  </wp:positionH>
                  <wp:positionV relativeFrom="paragraph">
                    <wp:posOffset>30480</wp:posOffset>
                  </wp:positionV>
                  <wp:extent cx="151765" cy="1422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58591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3978" w:rsidRPr="004D05BF">
              <w:rPr>
                <w:rFonts w:ascii="Century Gothic" w:hAnsi="Century Gothic"/>
                <w:sz w:val="32"/>
                <w:szCs w:val="32"/>
              </w:rPr>
              <w:t xml:space="preserve">     </w:t>
            </w:r>
            <w:r w:rsidR="00C76720">
              <w:rPr>
                <w:rFonts w:ascii="Century Gothic" w:hAnsi="Century Gothic"/>
                <w:sz w:val="32"/>
                <w:szCs w:val="32"/>
              </w:rPr>
              <w:t xml:space="preserve"> </w:t>
            </w:r>
            <w:r w:rsidR="00B63978" w:rsidRPr="00C87849">
              <w:rPr>
                <w:rFonts w:ascii="Century Gothic" w:hAnsi="Century Gothic"/>
                <w:b/>
                <w:bCs/>
                <w:sz w:val="28"/>
                <w:szCs w:val="28"/>
              </w:rPr>
              <w:t>Lifeguard</w:t>
            </w:r>
            <w:r w:rsidR="005F701E" w:rsidRPr="00C87849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                          </w:t>
            </w:r>
            <w:r w:rsidR="00370533" w:rsidRPr="00C87849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                    </w:t>
            </w:r>
            <w:r w:rsidR="006B665B" w:rsidRPr="00C87849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</w:t>
            </w:r>
            <w:r w:rsidR="00063FE4" w:rsidRPr="00C87849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                               </w:t>
            </w:r>
            <w:r w:rsidR="0024448F" w:rsidRPr="00C87849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     </w:t>
            </w:r>
            <w:r w:rsidR="009D31DF" w:rsidRPr="00C87849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</w:t>
            </w:r>
            <w:r w:rsidR="005F701E" w:rsidRPr="00C87849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</w:t>
            </w:r>
            <w:r w:rsidR="00C87849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           </w:t>
            </w:r>
            <w:proofErr w:type="gramStart"/>
            <w:r w:rsidR="00C87849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 </w:t>
            </w:r>
            <w:r w:rsidR="00C76720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</w:t>
            </w:r>
            <w:r w:rsidR="00370533" w:rsidRPr="004D05BF">
              <w:rPr>
                <w:rFonts w:ascii="Century Gothic" w:hAnsi="Century Gothic"/>
                <w:b/>
                <w:bCs/>
                <w:sz w:val="22"/>
                <w:szCs w:val="22"/>
              </w:rPr>
              <w:t>(</w:t>
            </w:r>
            <w:proofErr w:type="gramEnd"/>
            <w:r w:rsidR="00370533" w:rsidRPr="004D05BF">
              <w:rPr>
                <w:rFonts w:ascii="Century Gothic" w:hAnsi="Century Gothic"/>
                <w:b/>
                <w:bCs/>
                <w:sz w:val="22"/>
                <w:szCs w:val="22"/>
              </w:rPr>
              <w:t>2016-2019)</w:t>
            </w:r>
          </w:p>
          <w:p w14:paraId="6E7D6AD5" w14:textId="32E54255" w:rsidR="00B63978" w:rsidRPr="004D05BF" w:rsidRDefault="00B63978" w:rsidP="00544BD7">
            <w:pPr>
              <w:rPr>
                <w:rFonts w:ascii="Century Gothic" w:hAnsi="Century Gothic"/>
                <w:sz w:val="26"/>
                <w:szCs w:val="26"/>
              </w:rPr>
            </w:pPr>
            <w:r w:rsidRPr="004D05BF">
              <w:rPr>
                <w:rFonts w:ascii="Century Gothic" w:hAnsi="Century Gothic"/>
                <w:sz w:val="26"/>
                <w:szCs w:val="26"/>
              </w:rPr>
              <w:t xml:space="preserve">      </w:t>
            </w:r>
            <w:r w:rsidR="00C76720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C87849">
              <w:rPr>
                <w:rFonts w:ascii="Century Gothic" w:hAnsi="Century Gothic"/>
              </w:rPr>
              <w:t>City of Toronto</w:t>
            </w:r>
          </w:p>
          <w:p w14:paraId="5FA952A8" w14:textId="328C224D" w:rsidR="004D05BF" w:rsidRPr="004D05BF" w:rsidRDefault="004D05BF" w:rsidP="004D05BF">
            <w:pPr>
              <w:numPr>
                <w:ilvl w:val="0"/>
                <w:numId w:val="1"/>
              </w:numPr>
              <w:spacing w:after="24" w:line="247" w:lineRule="auto"/>
              <w:ind w:left="819" w:hanging="180"/>
              <w:rPr>
                <w:rFonts w:ascii="Century Gothic" w:hAnsi="Century Gothic"/>
                <w:sz w:val="22"/>
                <w:szCs w:val="28"/>
              </w:rPr>
            </w:pPr>
            <w:r w:rsidRPr="004D05BF">
              <w:rPr>
                <w:rFonts w:ascii="Century Gothic" w:hAnsi="Century Gothic"/>
                <w:sz w:val="22"/>
                <w:szCs w:val="28"/>
              </w:rPr>
              <w:t>Supervised and maintained the safety of swimmers by monitoring pool areas and responding to emergencies, including providing first aid and performing CPR when necessary</w:t>
            </w:r>
            <w:r w:rsidR="00F5061F">
              <w:rPr>
                <w:rFonts w:ascii="Century Gothic" w:hAnsi="Century Gothic"/>
                <w:sz w:val="22"/>
                <w:szCs w:val="28"/>
              </w:rPr>
              <w:t>.</w:t>
            </w:r>
          </w:p>
          <w:p w14:paraId="24967D5B" w14:textId="77777777" w:rsidR="00297274" w:rsidRPr="00FE5D6F" w:rsidRDefault="00B63978" w:rsidP="00246174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830" w:hanging="18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D05BF">
              <w:rPr>
                <w:rFonts w:ascii="Century Gothic" w:hAnsi="Century Gothic"/>
                <w:sz w:val="22"/>
                <w:szCs w:val="28"/>
              </w:rPr>
              <w:t>E</w:t>
            </w:r>
            <w:r w:rsidR="004D05BF" w:rsidRPr="004D05BF">
              <w:rPr>
                <w:rFonts w:ascii="Century Gothic" w:hAnsi="Century Gothic"/>
                <w:sz w:val="22"/>
                <w:szCs w:val="28"/>
              </w:rPr>
              <w:t>nforced pool rules and regulations, ensuring a safe and enjoyable experience for all swimmers while maintaining a positive and professional demeanor</w:t>
            </w:r>
            <w:r w:rsidR="00F5061F">
              <w:rPr>
                <w:rFonts w:ascii="Century Gothic" w:hAnsi="Century Gothic"/>
                <w:sz w:val="22"/>
                <w:szCs w:val="28"/>
              </w:rPr>
              <w:t>.</w:t>
            </w:r>
          </w:p>
          <w:p w14:paraId="7E71D9BA" w14:textId="0F21CBAD" w:rsidR="00FE5D6F" w:rsidRDefault="00C76720" w:rsidP="00FE5D6F">
            <w:pPr>
              <w:pStyle w:val="documentulli"/>
              <w:spacing w:line="320" w:lineRule="atLeas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D05BF">
              <w:rPr>
                <w:rFonts w:eastAsia="Century Gothic"/>
                <w:noProof/>
              </w:rPr>
              <w:drawing>
                <wp:anchor distT="0" distB="0" distL="114300" distR="114300" simplePos="0" relativeHeight="251746304" behindDoc="0" locked="0" layoutInCell="1" allowOverlap="1" wp14:anchorId="4CC8D712" wp14:editId="4BE0077A">
                  <wp:simplePos x="0" y="0"/>
                  <wp:positionH relativeFrom="column">
                    <wp:posOffset>-230282</wp:posOffset>
                  </wp:positionH>
                  <wp:positionV relativeFrom="paragraph">
                    <wp:posOffset>111125</wp:posOffset>
                  </wp:positionV>
                  <wp:extent cx="446405" cy="445770"/>
                  <wp:effectExtent l="0" t="0" r="0" b="0"/>
                  <wp:wrapNone/>
                  <wp:docPr id="1235152438" name="Picture 1235152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24854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27DA3EC" w14:textId="5C706F5C" w:rsidR="00FE5D6F" w:rsidRPr="00FE5D6F" w:rsidRDefault="00FE5D6F" w:rsidP="00FE5D6F">
            <w:pPr>
              <w:pStyle w:val="documentulli"/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      </w:t>
            </w:r>
            <w:r w:rsidR="00C76720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Pr="00FE5D6F">
              <w:rPr>
                <w:rFonts w:ascii="Century Gothic" w:eastAsia="Century Gothic" w:hAnsi="Century Gothic" w:cs="Century Gothic"/>
                <w:b/>
                <w:bCs/>
                <w:sz w:val="28"/>
                <w:szCs w:val="28"/>
              </w:rPr>
              <w:t>Relevant Project</w:t>
            </w:r>
          </w:p>
          <w:p w14:paraId="66E9E308" w14:textId="35EE4EF5" w:rsidR="00FE5D6F" w:rsidRPr="00FE5D6F" w:rsidRDefault="00FE5D6F" w:rsidP="00FE5D6F">
            <w:pPr>
              <w:pStyle w:val="documentulli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      </w:t>
            </w:r>
            <w:r w:rsidR="00C76720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Pr="00FE5D6F">
              <w:rPr>
                <w:rFonts w:ascii="Century Gothic" w:eastAsia="Century Gothic" w:hAnsi="Century Gothic" w:cs="Century Gothic"/>
              </w:rPr>
              <w:t xml:space="preserve">University of Waterloo                                                                </w:t>
            </w:r>
            <w:r>
              <w:rPr>
                <w:rFonts w:ascii="Century Gothic" w:eastAsia="Century Gothic" w:hAnsi="Century Gothic" w:cs="Century Gothic"/>
              </w:rPr>
              <w:t xml:space="preserve">                                              </w:t>
            </w:r>
            <w:proofErr w:type="gramStart"/>
            <w:r>
              <w:rPr>
                <w:rFonts w:ascii="Century Gothic" w:eastAsia="Century Gothic" w:hAnsi="Century Gothic" w:cs="Century Gothic"/>
              </w:rPr>
              <w:t xml:space="preserve">   </w:t>
            </w:r>
            <w:r w:rsidRPr="00FE5D6F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(</w:t>
            </w:r>
            <w:proofErr w:type="gramEnd"/>
            <w:r w:rsidRPr="00FE5D6F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2021)</w:t>
            </w:r>
          </w:p>
          <w:p w14:paraId="3E6CAE98" w14:textId="58BF4CA5" w:rsidR="00FE5D6F" w:rsidRPr="00FE5D6F" w:rsidRDefault="00FE5D6F" w:rsidP="00FE5D6F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830" w:hanging="18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FE5D6F">
              <w:rPr>
                <w:rFonts w:ascii="Century Gothic" w:eastAsia="Century Gothic" w:hAnsi="Century Gothic" w:cs="Century Gothic"/>
                <w:sz w:val="22"/>
                <w:szCs w:val="22"/>
              </w:rPr>
              <w:t>Demonstrated hands-on experience with cleaning data from climate models, data visualization,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Pr="00FE5D6F">
              <w:rPr>
                <w:rFonts w:ascii="Century Gothic" w:eastAsia="Century Gothic" w:hAnsi="Century Gothic" w:cs="Century Gothic"/>
                <w:sz w:val="22"/>
                <w:szCs w:val="22"/>
              </w:rPr>
              <w:t>interpreting and communicating data analytics findings.</w:t>
            </w:r>
          </w:p>
          <w:p w14:paraId="5FAFF022" w14:textId="259E2EC1" w:rsidR="00FE5D6F" w:rsidRPr="00FE5D6F" w:rsidRDefault="00FE5D6F" w:rsidP="00FE5D6F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830" w:hanging="18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FE5D6F">
              <w:rPr>
                <w:rFonts w:ascii="Century Gothic" w:eastAsia="Century Gothic" w:hAnsi="Century Gothic" w:cs="Century Gothic"/>
                <w:sz w:val="22"/>
                <w:szCs w:val="22"/>
              </w:rPr>
              <w:t>Transformed complex scientific data about climatic processes into meaningful insights.</w:t>
            </w:r>
          </w:p>
          <w:p w14:paraId="3ECDEBE6" w14:textId="71A6BC66" w:rsidR="009D571B" w:rsidRPr="00297274" w:rsidRDefault="00C2585E" w:rsidP="00FE5D6F">
            <w:pPr>
              <w:pStyle w:val="documentulli"/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D05BF">
              <w:rPr>
                <w:rFonts w:eastAsia="Century Gothic"/>
                <w:noProof/>
              </w:rPr>
              <w:drawing>
                <wp:anchor distT="0" distB="0" distL="114300" distR="114300" simplePos="0" relativeHeight="251721728" behindDoc="0" locked="0" layoutInCell="1" allowOverlap="1" wp14:anchorId="55C9EA2B" wp14:editId="3B4D2C97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59055</wp:posOffset>
                  </wp:positionV>
                  <wp:extent cx="446405" cy="445770"/>
                  <wp:effectExtent l="0" t="0" r="0" b="0"/>
                  <wp:wrapNone/>
                  <wp:docPr id="100015" name="Picture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24854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4771C1" w14:textId="28D51652" w:rsidR="00246174" w:rsidRPr="004D05BF" w:rsidRDefault="009D571B" w:rsidP="00246174">
            <w:pP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373D48"/>
                <w:sz w:val="22"/>
                <w:szCs w:val="22"/>
              </w:rPr>
            </w:pPr>
            <w:r w:rsidRPr="004D05BF"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373D48"/>
              </w:rPr>
              <w:t xml:space="preserve">      </w:t>
            </w:r>
            <w:r w:rsidR="00246174" w:rsidRPr="004D05BF"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373D48"/>
              </w:rPr>
              <w:t>Education</w:t>
            </w:r>
            <w:r w:rsidR="00063FE4" w:rsidRPr="004D05BF"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373D48"/>
              </w:rPr>
              <w:t xml:space="preserve"> </w:t>
            </w:r>
            <w:r w:rsidR="00063FE4" w:rsidRPr="004D05BF">
              <w:rPr>
                <w:rFonts w:ascii="Century Gothic" w:eastAsia="Century Gothic" w:hAnsi="Century Gothic" w:cs="Century Gothic"/>
                <w:b/>
                <w:bCs/>
                <w:color w:val="373D48"/>
                <w:sz w:val="32"/>
                <w:szCs w:val="32"/>
              </w:rPr>
              <w:t xml:space="preserve">&amp; </w:t>
            </w:r>
            <w:r w:rsidR="00767233" w:rsidRPr="004D05BF">
              <w:rPr>
                <w:rFonts w:ascii="Century Gothic" w:eastAsia="Century Gothic" w:hAnsi="Century Gothic" w:cs="Century Gothic"/>
                <w:b/>
                <w:bCs/>
                <w:color w:val="373D48"/>
                <w:sz w:val="32"/>
                <w:szCs w:val="32"/>
              </w:rPr>
              <w:t>Accomplishment</w:t>
            </w:r>
          </w:p>
          <w:p w14:paraId="5C5F740F" w14:textId="7FC127EF" w:rsidR="009D571B" w:rsidRPr="004D05BF" w:rsidRDefault="009D571B" w:rsidP="00246174">
            <w:pPr>
              <w:rPr>
                <w:rFonts w:ascii="Century Gothic" w:eastAsia="Century Gothic" w:hAnsi="Century Gothic" w:cs="Century Gothic"/>
                <w:b/>
                <w:bCs/>
                <w:color w:val="373D48"/>
                <w:sz w:val="22"/>
                <w:szCs w:val="22"/>
              </w:rPr>
            </w:pPr>
          </w:p>
          <w:tbl>
            <w:tblPr>
              <w:tblStyle w:val="documentparagraphwrapperdivparagraph"/>
              <w:tblpPr w:leftFromText="180" w:rightFromText="180" w:vertAnchor="text" w:tblpY="-190"/>
              <w:tblOverlap w:val="never"/>
              <w:tblW w:w="47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71"/>
            </w:tblGrid>
            <w:tr w:rsidR="00246174" w:rsidRPr="004D05BF" w14:paraId="5165AAF1" w14:textId="77777777" w:rsidTr="009D571B">
              <w:trPr>
                <w:trHeight w:val="1214"/>
                <w:tblCellSpacing w:w="0" w:type="dxa"/>
              </w:trPr>
              <w:tc>
                <w:tcPr>
                  <w:tcW w:w="471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BC666F" w14:textId="5D9319E8" w:rsidR="00246174" w:rsidRPr="004D05BF" w:rsidRDefault="00F72AA8" w:rsidP="00246174">
                  <w:pPr>
                    <w:pStyle w:val="documentparagraphwrapperdivheading"/>
                    <w:pBdr>
                      <w:top w:val="none" w:sz="0" w:space="20" w:color="auto"/>
                      <w:bottom w:val="none" w:sz="0" w:space="10" w:color="auto"/>
                    </w:pBdr>
                    <w:rPr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</w:pPr>
                  <w:r w:rsidRPr="004D05BF">
                    <w:rPr>
                      <w:rFonts w:ascii="Century Gothic" w:eastAsia="Century Gothic" w:hAnsi="Century Gothic" w:cs="Century Gothic"/>
                      <w:b/>
                      <w:bCs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724800" behindDoc="0" locked="0" layoutInCell="1" allowOverlap="1" wp14:anchorId="4148D6AF" wp14:editId="45B43EB6">
                        <wp:simplePos x="0" y="0"/>
                        <wp:positionH relativeFrom="column">
                          <wp:posOffset>-80645</wp:posOffset>
                        </wp:positionH>
                        <wp:positionV relativeFrom="paragraph">
                          <wp:posOffset>349885</wp:posOffset>
                        </wp:positionV>
                        <wp:extent cx="151765" cy="142240"/>
                        <wp:effectExtent l="0" t="0" r="0" b="0"/>
                        <wp:wrapNone/>
                        <wp:docPr id="100016" name="Picture 100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158591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765" cy="142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4D05BF" w:rsidRPr="004D05BF">
                    <w:rPr>
                      <w:rFonts w:ascii="Century Gothic" w:eastAsia="Century Gothic" w:hAnsi="Century Gothic" w:cs="Century Gothic"/>
                      <w:b/>
                      <w:bCs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738112" behindDoc="0" locked="0" layoutInCell="1" allowOverlap="1" wp14:anchorId="500A638E" wp14:editId="55172561">
                        <wp:simplePos x="0" y="0"/>
                        <wp:positionH relativeFrom="column">
                          <wp:posOffset>-85090</wp:posOffset>
                        </wp:positionH>
                        <wp:positionV relativeFrom="paragraph">
                          <wp:posOffset>10795</wp:posOffset>
                        </wp:positionV>
                        <wp:extent cx="151765" cy="142240"/>
                        <wp:effectExtent l="0" t="0" r="0" b="0"/>
                        <wp:wrapNone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158591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765" cy="142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46174" w:rsidRPr="004D05BF">
                    <w:rPr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0171FB63" w14:textId="77777777" w:rsidR="00297274" w:rsidRPr="00297274" w:rsidRDefault="00297274" w:rsidP="00297274">
            <w:pPr>
              <w:pStyle w:val="documentparagraphwrapperdivheading"/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297274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Master of Climate </w:t>
            </w:r>
            <w:proofErr w:type="gramStart"/>
            <w:r w:rsidRPr="00297274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Change  </w:t>
            </w:r>
            <w:r w:rsidRPr="00297274">
              <w:rPr>
                <w:rFonts w:ascii="Century Gothic" w:eastAsia="Century Gothic" w:hAnsi="Century Gothic" w:cs="Century Gothic"/>
                <w:sz w:val="22"/>
                <w:szCs w:val="22"/>
              </w:rPr>
              <w:t>-</w:t>
            </w:r>
            <w:proofErr w:type="gramEnd"/>
            <w:r w:rsidRPr="00297274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 University of Waterloo                                                                </w:t>
            </w:r>
            <w:r w:rsidRPr="00297274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(2020-2021)</w:t>
            </w:r>
          </w:p>
          <w:p w14:paraId="0CC5A410" w14:textId="77777777" w:rsidR="00297274" w:rsidRPr="00297274" w:rsidRDefault="00297274" w:rsidP="00297274">
            <w:pPr>
              <w:pStyle w:val="documentparagraphwrapperdivheading"/>
              <w:tabs>
                <w:tab w:val="left" w:pos="6766"/>
                <w:tab w:val="left" w:pos="7156"/>
                <w:tab w:val="left" w:pos="7876"/>
                <w:tab w:val="left" w:pos="8116"/>
              </w:tabs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297274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                  </w:t>
            </w:r>
          </w:p>
          <w:p w14:paraId="1533BBE7" w14:textId="77777777" w:rsidR="00297274" w:rsidRPr="00297274" w:rsidRDefault="00297274" w:rsidP="00297274">
            <w:pPr>
              <w:pStyle w:val="documentparagraphwrapperdivheading"/>
              <w:tabs>
                <w:tab w:val="left" w:pos="6766"/>
                <w:tab w:val="left" w:pos="7156"/>
                <w:tab w:val="left" w:pos="7876"/>
                <w:tab w:val="left" w:pos="8116"/>
              </w:tabs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297274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Bachelor of Science: Biology and </w:t>
            </w:r>
            <w:proofErr w:type="gramStart"/>
            <w:r w:rsidRPr="00297274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Psychology  </w:t>
            </w:r>
            <w:r w:rsidRPr="00297274">
              <w:rPr>
                <w:rFonts w:ascii="Century Gothic" w:eastAsia="Century Gothic" w:hAnsi="Century Gothic" w:cs="Century Gothic"/>
                <w:sz w:val="22"/>
                <w:szCs w:val="22"/>
              </w:rPr>
              <w:t>-</w:t>
            </w:r>
            <w:proofErr w:type="gramEnd"/>
            <w:r w:rsidRPr="00297274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 York University</w:t>
            </w:r>
            <w:r w:rsidRPr="00297274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                                            (2016-2020)</w:t>
            </w:r>
          </w:p>
          <w:p w14:paraId="7CBC53D6" w14:textId="77777777" w:rsidR="00297274" w:rsidRPr="00297274" w:rsidRDefault="00297274" w:rsidP="00297274">
            <w:pPr>
              <w:pStyle w:val="documentparagraphwrapperdivheading"/>
              <w:tabs>
                <w:tab w:val="left" w:pos="6766"/>
                <w:tab w:val="left" w:pos="7156"/>
                <w:tab w:val="left" w:pos="7876"/>
                <w:tab w:val="left" w:pos="8116"/>
              </w:tabs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</w:p>
          <w:p w14:paraId="5FE922CD" w14:textId="00073B19" w:rsidR="00297274" w:rsidRPr="00297274" w:rsidRDefault="00F72AA8" w:rsidP="00297274">
            <w:pPr>
              <w:pStyle w:val="documentparagraphwrapperdivheading"/>
              <w:tabs>
                <w:tab w:val="left" w:pos="6766"/>
                <w:tab w:val="left" w:pos="7156"/>
                <w:tab w:val="left" w:pos="7876"/>
                <w:tab w:val="left" w:pos="8116"/>
              </w:tabs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4D05BF">
              <w:rPr>
                <w:rFonts w:ascii="Century Gothic" w:eastAsia="Century Gothic" w:hAnsi="Century Gothic" w:cs="Century Gothic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742208" behindDoc="0" locked="0" layoutInCell="1" allowOverlap="1" wp14:anchorId="0B6E682B" wp14:editId="4191C4A4">
                  <wp:simplePos x="0" y="0"/>
                  <wp:positionH relativeFrom="column">
                    <wp:posOffset>-79375</wp:posOffset>
                  </wp:positionH>
                  <wp:positionV relativeFrom="paragraph">
                    <wp:posOffset>34290</wp:posOffset>
                  </wp:positionV>
                  <wp:extent cx="151765" cy="142240"/>
                  <wp:effectExtent l="0" t="0" r="0" b="0"/>
                  <wp:wrapNone/>
                  <wp:docPr id="297441090" name="Picture 297441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58591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97274" w:rsidRPr="00297274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SQL, Python for Data Science and Machine Learning Bootcamp </w:t>
            </w:r>
            <w:proofErr w:type="gramStart"/>
            <w:r w:rsidR="00297274" w:rsidRPr="00297274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Certificate</w:t>
            </w:r>
            <w:r w:rsidR="00135E1C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</w:t>
            </w:r>
            <w:r w:rsidR="00297274" w:rsidRPr="00297274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  </w:t>
            </w:r>
            <w:r w:rsidR="00297274" w:rsidRPr="00297274">
              <w:rPr>
                <w:rFonts w:ascii="Century Gothic" w:eastAsia="Century Gothic" w:hAnsi="Century Gothic" w:cs="Century Gothic"/>
                <w:sz w:val="22"/>
                <w:szCs w:val="22"/>
              </w:rPr>
              <w:t>-</w:t>
            </w:r>
            <w:proofErr w:type="gramEnd"/>
            <w:r w:rsidR="00297274" w:rsidRPr="00297274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  </w:t>
            </w:r>
            <w:r w:rsidR="00297274" w:rsidRPr="00297274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Udemy    </w:t>
            </w:r>
            <w:r w:rsidR="00297274" w:rsidRPr="00297274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          (2021)</w:t>
            </w:r>
          </w:p>
          <w:p w14:paraId="0CEC1755" w14:textId="3DC2E8AA" w:rsidR="00F14E05" w:rsidRDefault="00C76720" w:rsidP="001E034D">
            <w:pPr>
              <w:pStyle w:val="documentparagraphwrapperdivheading"/>
              <w:rPr>
                <w:rStyle w:val="documentsectiontitle"/>
                <w:rFonts w:ascii="Century Gothic" w:eastAsia="Century Gothic" w:hAnsi="Century Gothic" w:cs="Century Gothic"/>
                <w:sz w:val="22"/>
                <w:szCs w:val="22"/>
              </w:rPr>
            </w:pPr>
            <w:r w:rsidRPr="004D05BF">
              <w:rPr>
                <w:rFonts w:ascii="Century Gothic" w:eastAsia="Century Gothic" w:hAnsi="Century Gothic" w:cs="Century Gothic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744256" behindDoc="0" locked="0" layoutInCell="1" allowOverlap="1" wp14:anchorId="1B76F3F0" wp14:editId="2F828167">
                  <wp:simplePos x="0" y="0"/>
                  <wp:positionH relativeFrom="column">
                    <wp:posOffset>-67087</wp:posOffset>
                  </wp:positionH>
                  <wp:positionV relativeFrom="paragraph">
                    <wp:posOffset>186723</wp:posOffset>
                  </wp:positionV>
                  <wp:extent cx="139700" cy="130810"/>
                  <wp:effectExtent l="0" t="0" r="0" b="2540"/>
                  <wp:wrapNone/>
                  <wp:docPr id="1697560441" name="Picture 1697560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58591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970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BA13EC" w14:textId="0D562B2C" w:rsidR="00F72AA8" w:rsidRPr="00F72AA8" w:rsidRDefault="00F72AA8" w:rsidP="001E034D">
            <w:pPr>
              <w:pStyle w:val="documentparagraphwrapperdivheading"/>
              <w:rPr>
                <w:rStyle w:val="documentsectiontitle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documentsectiontitle"/>
                <w:rFonts w:ascii="Century Gothic" w:eastAsia="Century Gothic" w:hAnsi="Century Gothic" w:cs="Century Gothic"/>
                <w:sz w:val="22"/>
                <w:szCs w:val="22"/>
              </w:rPr>
              <w:t xml:space="preserve">           </w:t>
            </w:r>
            <w:r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Google Data Analytics Professional Certificate                                                                              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2023)</w:t>
            </w:r>
          </w:p>
        </w:tc>
      </w:tr>
    </w:tbl>
    <w:p w14:paraId="72101AB1" w14:textId="411E4EE2" w:rsidR="00544BD7" w:rsidRPr="004D05BF" w:rsidRDefault="00544BD7" w:rsidP="00544BD7">
      <w:pPr>
        <w:rPr>
          <w:rFonts w:ascii="Century Gothic" w:hAnsi="Century Gothic"/>
          <w:vanish/>
        </w:rPr>
      </w:pPr>
    </w:p>
    <w:bookmarkEnd w:id="0"/>
    <w:p w14:paraId="6EDCFDBF" w14:textId="77777777" w:rsidR="00544BD7" w:rsidRPr="004D05BF" w:rsidRDefault="00544BD7" w:rsidP="00544BD7">
      <w:pPr>
        <w:rPr>
          <w:rFonts w:ascii="Century Gothic" w:hAnsi="Century Gothic"/>
          <w:vanish/>
        </w:rPr>
      </w:pPr>
    </w:p>
    <w:sectPr w:rsidR="00544BD7" w:rsidRPr="004D05BF" w:rsidSect="007361C2">
      <w:headerReference w:type="default" r:id="rId13"/>
      <w:footerReference w:type="default" r:id="rId14"/>
      <w:type w:val="continuous"/>
      <w:pgSz w:w="12240" w:h="15840"/>
      <w:pgMar w:top="360" w:right="480" w:bottom="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87E1" w14:textId="77777777" w:rsidR="00766C36" w:rsidRDefault="00766C36">
      <w:pPr>
        <w:spacing w:line="240" w:lineRule="auto"/>
      </w:pPr>
      <w:r>
        <w:separator/>
      </w:r>
    </w:p>
  </w:endnote>
  <w:endnote w:type="continuationSeparator" w:id="0">
    <w:p w14:paraId="559A47E3" w14:textId="77777777" w:rsidR="00766C36" w:rsidRDefault="00766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1A70" w14:textId="77777777" w:rsidR="00743B9C" w:rsidRDefault="00AE629E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0C5C2" w14:textId="77777777" w:rsidR="00766C36" w:rsidRDefault="00766C36">
      <w:pPr>
        <w:spacing w:line="240" w:lineRule="auto"/>
      </w:pPr>
      <w:r>
        <w:separator/>
      </w:r>
    </w:p>
  </w:footnote>
  <w:footnote w:type="continuationSeparator" w:id="0">
    <w:p w14:paraId="224BA474" w14:textId="77777777" w:rsidR="00766C36" w:rsidRDefault="00766C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E64E" w14:textId="77777777" w:rsidR="00743B9C" w:rsidRDefault="00AE629E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4B42BA6">
      <w:start w:val="1"/>
      <w:numFmt w:val="bullet"/>
      <w:lvlText w:val=""/>
      <w:lvlJc w:val="left"/>
      <w:pPr>
        <w:ind w:left="1170" w:hanging="360"/>
      </w:pPr>
      <w:rPr>
        <w:rFonts w:ascii="Symbol" w:hAnsi="Symbol"/>
      </w:rPr>
    </w:lvl>
    <w:lvl w:ilvl="1" w:tplc="E72AFB3E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/>
      </w:rPr>
    </w:lvl>
    <w:lvl w:ilvl="2" w:tplc="2556CC7A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/>
      </w:rPr>
    </w:lvl>
    <w:lvl w:ilvl="3" w:tplc="EB4671F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/>
      </w:rPr>
    </w:lvl>
    <w:lvl w:ilvl="4" w:tplc="750E2B32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/>
      </w:rPr>
    </w:lvl>
    <w:lvl w:ilvl="5" w:tplc="96AE08AA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/>
      </w:rPr>
    </w:lvl>
    <w:lvl w:ilvl="6" w:tplc="C07274EA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/>
      </w:rPr>
    </w:lvl>
    <w:lvl w:ilvl="7" w:tplc="DA0C8808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/>
      </w:rPr>
    </w:lvl>
    <w:lvl w:ilvl="8" w:tplc="255819C2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BB275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987D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56C4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C02E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085B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5C6D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B4C1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D447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2ACF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B20D48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84EDE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8A50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6490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E6AF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066F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8A21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9259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E6B3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2E5E2EFA"/>
    <w:lvl w:ilvl="0" w:tplc="AEB86552">
      <w:start w:val="1"/>
      <w:numFmt w:val="bullet"/>
      <w:lvlText w:val=""/>
      <w:lvlJc w:val="left"/>
      <w:pPr>
        <w:ind w:left="450" w:hanging="360"/>
      </w:pPr>
      <w:rPr>
        <w:rFonts w:ascii="Symbol" w:hAnsi="Symbol"/>
        <w:sz w:val="20"/>
        <w:szCs w:val="20"/>
      </w:rPr>
    </w:lvl>
    <w:lvl w:ilvl="1" w:tplc="41EE98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C853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90C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C6A7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4CF6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58B3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FCE1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D02E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hybridMultilevel"/>
    <w:tmpl w:val="00000006"/>
    <w:lvl w:ilvl="0" w:tplc="7316A4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2C97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262A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4A8A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DA36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1A91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5C6A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CE07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843B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hybridMultilevel"/>
    <w:tmpl w:val="00000007"/>
    <w:lvl w:ilvl="0" w:tplc="F71EFB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58C5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C4C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F66A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9C37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6C0A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B8D1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BCC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B0EF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hybridMultilevel"/>
    <w:tmpl w:val="00000008"/>
    <w:lvl w:ilvl="0" w:tplc="CDACC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1207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060C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E234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F8C0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9E49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50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B230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3661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E7F50BA"/>
    <w:multiLevelType w:val="hybridMultilevel"/>
    <w:tmpl w:val="490CA248"/>
    <w:lvl w:ilvl="0" w:tplc="3EB876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B8C261C">
      <w:start w:val="1"/>
      <w:numFmt w:val="bullet"/>
      <w:lvlText w:val="o"/>
      <w:lvlJc w:val="left"/>
      <w:pPr>
        <w:ind w:left="1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4EE024">
      <w:start w:val="1"/>
      <w:numFmt w:val="bullet"/>
      <w:lvlText w:val="▪"/>
      <w:lvlJc w:val="left"/>
      <w:pPr>
        <w:ind w:left="2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A50AF2E">
      <w:start w:val="1"/>
      <w:numFmt w:val="bullet"/>
      <w:lvlText w:val="•"/>
      <w:lvlJc w:val="left"/>
      <w:pPr>
        <w:ind w:left="2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E28FE2">
      <w:start w:val="1"/>
      <w:numFmt w:val="bullet"/>
      <w:lvlText w:val="o"/>
      <w:lvlJc w:val="left"/>
      <w:pPr>
        <w:ind w:left="3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0E0C7A">
      <w:start w:val="1"/>
      <w:numFmt w:val="bullet"/>
      <w:lvlText w:val="▪"/>
      <w:lvlJc w:val="left"/>
      <w:pPr>
        <w:ind w:left="4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90F3C2">
      <w:start w:val="1"/>
      <w:numFmt w:val="bullet"/>
      <w:lvlText w:val="•"/>
      <w:lvlJc w:val="left"/>
      <w:pPr>
        <w:ind w:left="4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24C5E8">
      <w:start w:val="1"/>
      <w:numFmt w:val="bullet"/>
      <w:lvlText w:val="o"/>
      <w:lvlJc w:val="left"/>
      <w:pPr>
        <w:ind w:left="5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6ABAA6">
      <w:start w:val="1"/>
      <w:numFmt w:val="bullet"/>
      <w:lvlText w:val="▪"/>
      <w:lvlJc w:val="left"/>
      <w:pPr>
        <w:ind w:left="6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8850E9"/>
    <w:multiLevelType w:val="multilevel"/>
    <w:tmpl w:val="79E4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BE6287"/>
    <w:multiLevelType w:val="hybridMultilevel"/>
    <w:tmpl w:val="3866F326"/>
    <w:lvl w:ilvl="0" w:tplc="1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0" w15:restartNumberingAfterBreak="0">
    <w:nsid w:val="157A17BB"/>
    <w:multiLevelType w:val="hybridMultilevel"/>
    <w:tmpl w:val="2C1ED9CE"/>
    <w:lvl w:ilvl="0" w:tplc="F4B42BA6">
      <w:start w:val="1"/>
      <w:numFmt w:val="bullet"/>
      <w:lvlText w:val=""/>
      <w:lvlJc w:val="left"/>
      <w:pPr>
        <w:ind w:left="1292" w:hanging="360"/>
      </w:pPr>
      <w:rPr>
        <w:rFonts w:ascii="Symbol" w:hAnsi="Symbol"/>
      </w:rPr>
    </w:lvl>
    <w:lvl w:ilvl="1" w:tplc="10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1" w15:restartNumberingAfterBreak="0">
    <w:nsid w:val="1F8448CF"/>
    <w:multiLevelType w:val="multilevel"/>
    <w:tmpl w:val="C07E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8754D7"/>
    <w:multiLevelType w:val="hybridMultilevel"/>
    <w:tmpl w:val="27F67D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B62C1"/>
    <w:multiLevelType w:val="hybridMultilevel"/>
    <w:tmpl w:val="AA2E33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5540E"/>
    <w:multiLevelType w:val="hybridMultilevel"/>
    <w:tmpl w:val="EB72FC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6569A"/>
    <w:multiLevelType w:val="hybridMultilevel"/>
    <w:tmpl w:val="1B8E5F60"/>
    <w:lvl w:ilvl="0" w:tplc="F4B42BA6">
      <w:start w:val="1"/>
      <w:numFmt w:val="bullet"/>
      <w:lvlText w:val=""/>
      <w:lvlJc w:val="left"/>
      <w:pPr>
        <w:ind w:left="1170" w:hanging="360"/>
      </w:pPr>
      <w:rPr>
        <w:rFonts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33D0E"/>
    <w:multiLevelType w:val="hybridMultilevel"/>
    <w:tmpl w:val="24483626"/>
    <w:lvl w:ilvl="0" w:tplc="F4B42BA6">
      <w:start w:val="1"/>
      <w:numFmt w:val="bullet"/>
      <w:lvlText w:val=""/>
      <w:lvlJc w:val="left"/>
      <w:pPr>
        <w:ind w:left="1011" w:hanging="360"/>
      </w:pPr>
      <w:rPr>
        <w:rFonts w:ascii="Symbol" w:hAnsi="Symbol"/>
      </w:rPr>
    </w:lvl>
    <w:lvl w:ilvl="1" w:tplc="10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num w:numId="1" w16cid:durableId="762458073">
    <w:abstractNumId w:val="0"/>
  </w:num>
  <w:num w:numId="2" w16cid:durableId="1834638892">
    <w:abstractNumId w:val="1"/>
  </w:num>
  <w:num w:numId="3" w16cid:durableId="1429235591">
    <w:abstractNumId w:val="2"/>
  </w:num>
  <w:num w:numId="4" w16cid:durableId="1414476199">
    <w:abstractNumId w:val="3"/>
  </w:num>
  <w:num w:numId="5" w16cid:durableId="1897549274">
    <w:abstractNumId w:val="4"/>
  </w:num>
  <w:num w:numId="6" w16cid:durableId="1137912926">
    <w:abstractNumId w:val="5"/>
  </w:num>
  <w:num w:numId="7" w16cid:durableId="266695696">
    <w:abstractNumId w:val="6"/>
  </w:num>
  <w:num w:numId="8" w16cid:durableId="1312294534">
    <w:abstractNumId w:val="13"/>
  </w:num>
  <w:num w:numId="9" w16cid:durableId="1147212434">
    <w:abstractNumId w:val="14"/>
  </w:num>
  <w:num w:numId="10" w16cid:durableId="1222986840">
    <w:abstractNumId w:val="9"/>
  </w:num>
  <w:num w:numId="11" w16cid:durableId="1617369209">
    <w:abstractNumId w:val="7"/>
  </w:num>
  <w:num w:numId="12" w16cid:durableId="1640458821">
    <w:abstractNumId w:val="16"/>
  </w:num>
  <w:num w:numId="13" w16cid:durableId="494033721">
    <w:abstractNumId w:val="10"/>
  </w:num>
  <w:num w:numId="14" w16cid:durableId="245964524">
    <w:abstractNumId w:val="11"/>
  </w:num>
  <w:num w:numId="15" w16cid:durableId="63988762">
    <w:abstractNumId w:val="8"/>
  </w:num>
  <w:num w:numId="16" w16cid:durableId="1612544436">
    <w:abstractNumId w:val="12"/>
  </w:num>
  <w:num w:numId="17" w16cid:durableId="18894886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D7"/>
    <w:rsid w:val="000038E9"/>
    <w:rsid w:val="0000759A"/>
    <w:rsid w:val="000253D1"/>
    <w:rsid w:val="00035781"/>
    <w:rsid w:val="0003798B"/>
    <w:rsid w:val="00044709"/>
    <w:rsid w:val="00063FE4"/>
    <w:rsid w:val="00080909"/>
    <w:rsid w:val="00082CC8"/>
    <w:rsid w:val="000908C8"/>
    <w:rsid w:val="000943A8"/>
    <w:rsid w:val="000B034C"/>
    <w:rsid w:val="000C09D5"/>
    <w:rsid w:val="000E3F2C"/>
    <w:rsid w:val="000F2594"/>
    <w:rsid w:val="000F3C17"/>
    <w:rsid w:val="00112992"/>
    <w:rsid w:val="00127DC6"/>
    <w:rsid w:val="00132C94"/>
    <w:rsid w:val="001334C6"/>
    <w:rsid w:val="00135E1C"/>
    <w:rsid w:val="00152D00"/>
    <w:rsid w:val="00157958"/>
    <w:rsid w:val="0016484F"/>
    <w:rsid w:val="0018347A"/>
    <w:rsid w:val="00185D4A"/>
    <w:rsid w:val="00195241"/>
    <w:rsid w:val="001B4ED8"/>
    <w:rsid w:val="001B5E85"/>
    <w:rsid w:val="001C24F4"/>
    <w:rsid w:val="001C61DC"/>
    <w:rsid w:val="001C6641"/>
    <w:rsid w:val="001D1DB9"/>
    <w:rsid w:val="001E034D"/>
    <w:rsid w:val="001E76ED"/>
    <w:rsid w:val="001F620A"/>
    <w:rsid w:val="00201C1B"/>
    <w:rsid w:val="00205EB1"/>
    <w:rsid w:val="00222B74"/>
    <w:rsid w:val="00225DBD"/>
    <w:rsid w:val="00226A8B"/>
    <w:rsid w:val="00233429"/>
    <w:rsid w:val="002345B7"/>
    <w:rsid w:val="00235C0C"/>
    <w:rsid w:val="0024448F"/>
    <w:rsid w:val="00246174"/>
    <w:rsid w:val="00264B29"/>
    <w:rsid w:val="0027379D"/>
    <w:rsid w:val="00283772"/>
    <w:rsid w:val="002837F5"/>
    <w:rsid w:val="00285D98"/>
    <w:rsid w:val="00297274"/>
    <w:rsid w:val="002A1FF9"/>
    <w:rsid w:val="002A278C"/>
    <w:rsid w:val="002A5D93"/>
    <w:rsid w:val="002B7D88"/>
    <w:rsid w:val="002C442F"/>
    <w:rsid w:val="002C78E6"/>
    <w:rsid w:val="002D1391"/>
    <w:rsid w:val="002E11D6"/>
    <w:rsid w:val="002F1304"/>
    <w:rsid w:val="002F6259"/>
    <w:rsid w:val="00310EB1"/>
    <w:rsid w:val="00321E8B"/>
    <w:rsid w:val="00335909"/>
    <w:rsid w:val="00346802"/>
    <w:rsid w:val="00347094"/>
    <w:rsid w:val="0035281A"/>
    <w:rsid w:val="00356847"/>
    <w:rsid w:val="00361989"/>
    <w:rsid w:val="0036774C"/>
    <w:rsid w:val="00370533"/>
    <w:rsid w:val="00384DF0"/>
    <w:rsid w:val="003911B4"/>
    <w:rsid w:val="003943C6"/>
    <w:rsid w:val="003A12EC"/>
    <w:rsid w:val="003A2A8F"/>
    <w:rsid w:val="003B30A7"/>
    <w:rsid w:val="003B76AF"/>
    <w:rsid w:val="003C4E66"/>
    <w:rsid w:val="003D15D4"/>
    <w:rsid w:val="003D40FF"/>
    <w:rsid w:val="003E7650"/>
    <w:rsid w:val="003F2E8B"/>
    <w:rsid w:val="003F5AA3"/>
    <w:rsid w:val="00410739"/>
    <w:rsid w:val="00413FF0"/>
    <w:rsid w:val="00430EA4"/>
    <w:rsid w:val="00435E5F"/>
    <w:rsid w:val="0044108D"/>
    <w:rsid w:val="004501EF"/>
    <w:rsid w:val="00455C9A"/>
    <w:rsid w:val="004605D3"/>
    <w:rsid w:val="00473904"/>
    <w:rsid w:val="00474AA6"/>
    <w:rsid w:val="00476E4E"/>
    <w:rsid w:val="00485167"/>
    <w:rsid w:val="0049056E"/>
    <w:rsid w:val="004A199B"/>
    <w:rsid w:val="004A3AB7"/>
    <w:rsid w:val="004B047E"/>
    <w:rsid w:val="004C0D5B"/>
    <w:rsid w:val="004C0FBE"/>
    <w:rsid w:val="004D05BF"/>
    <w:rsid w:val="004D34B6"/>
    <w:rsid w:val="004D3A16"/>
    <w:rsid w:val="00503D7F"/>
    <w:rsid w:val="00506DB4"/>
    <w:rsid w:val="005130A7"/>
    <w:rsid w:val="0052147A"/>
    <w:rsid w:val="00527C29"/>
    <w:rsid w:val="00531AB7"/>
    <w:rsid w:val="005413B9"/>
    <w:rsid w:val="005440AE"/>
    <w:rsid w:val="00544BD7"/>
    <w:rsid w:val="00545B6C"/>
    <w:rsid w:val="00561022"/>
    <w:rsid w:val="005651B2"/>
    <w:rsid w:val="0056541A"/>
    <w:rsid w:val="00566CF6"/>
    <w:rsid w:val="005715B4"/>
    <w:rsid w:val="005715F4"/>
    <w:rsid w:val="00585CEC"/>
    <w:rsid w:val="005B3552"/>
    <w:rsid w:val="005B7CF6"/>
    <w:rsid w:val="005B7EB7"/>
    <w:rsid w:val="005C2570"/>
    <w:rsid w:val="005C358A"/>
    <w:rsid w:val="005C58B4"/>
    <w:rsid w:val="005C75C9"/>
    <w:rsid w:val="005C75CC"/>
    <w:rsid w:val="005E5082"/>
    <w:rsid w:val="005F1506"/>
    <w:rsid w:val="005F41CB"/>
    <w:rsid w:val="005F701E"/>
    <w:rsid w:val="0062639D"/>
    <w:rsid w:val="006401D0"/>
    <w:rsid w:val="00671954"/>
    <w:rsid w:val="0068134B"/>
    <w:rsid w:val="00683195"/>
    <w:rsid w:val="0068457F"/>
    <w:rsid w:val="00693F4D"/>
    <w:rsid w:val="006B665B"/>
    <w:rsid w:val="006C5EDF"/>
    <w:rsid w:val="006E180C"/>
    <w:rsid w:val="006E4240"/>
    <w:rsid w:val="006E55FE"/>
    <w:rsid w:val="006F315B"/>
    <w:rsid w:val="00706DAF"/>
    <w:rsid w:val="00710ED9"/>
    <w:rsid w:val="00720C4E"/>
    <w:rsid w:val="00727113"/>
    <w:rsid w:val="00731CC6"/>
    <w:rsid w:val="00733806"/>
    <w:rsid w:val="007347EB"/>
    <w:rsid w:val="007361C2"/>
    <w:rsid w:val="00740BB1"/>
    <w:rsid w:val="00743B9C"/>
    <w:rsid w:val="00750B15"/>
    <w:rsid w:val="00756A1C"/>
    <w:rsid w:val="00766C36"/>
    <w:rsid w:val="00767233"/>
    <w:rsid w:val="00770779"/>
    <w:rsid w:val="00775F59"/>
    <w:rsid w:val="00790398"/>
    <w:rsid w:val="00791F86"/>
    <w:rsid w:val="00793AB1"/>
    <w:rsid w:val="00793CAB"/>
    <w:rsid w:val="007A6E00"/>
    <w:rsid w:val="007B024D"/>
    <w:rsid w:val="007B1125"/>
    <w:rsid w:val="007B26B5"/>
    <w:rsid w:val="007B3742"/>
    <w:rsid w:val="007B604A"/>
    <w:rsid w:val="007C13CD"/>
    <w:rsid w:val="007D0D81"/>
    <w:rsid w:val="007E67B3"/>
    <w:rsid w:val="00803CE7"/>
    <w:rsid w:val="00813681"/>
    <w:rsid w:val="0081441A"/>
    <w:rsid w:val="008276A0"/>
    <w:rsid w:val="00847D44"/>
    <w:rsid w:val="00850437"/>
    <w:rsid w:val="00857E27"/>
    <w:rsid w:val="00866DF2"/>
    <w:rsid w:val="008705A8"/>
    <w:rsid w:val="0087443F"/>
    <w:rsid w:val="008837E2"/>
    <w:rsid w:val="0088478D"/>
    <w:rsid w:val="008B1C70"/>
    <w:rsid w:val="008C1614"/>
    <w:rsid w:val="008C3130"/>
    <w:rsid w:val="008C486F"/>
    <w:rsid w:val="008D5521"/>
    <w:rsid w:val="008D7ED2"/>
    <w:rsid w:val="008E27A0"/>
    <w:rsid w:val="008F0B75"/>
    <w:rsid w:val="008F33BE"/>
    <w:rsid w:val="008F46FF"/>
    <w:rsid w:val="008F711A"/>
    <w:rsid w:val="008F7FB4"/>
    <w:rsid w:val="00922674"/>
    <w:rsid w:val="0093129A"/>
    <w:rsid w:val="00931773"/>
    <w:rsid w:val="00932429"/>
    <w:rsid w:val="009372EC"/>
    <w:rsid w:val="00953F8A"/>
    <w:rsid w:val="0095557F"/>
    <w:rsid w:val="00971E28"/>
    <w:rsid w:val="009815CE"/>
    <w:rsid w:val="009833C3"/>
    <w:rsid w:val="0099760E"/>
    <w:rsid w:val="009B017E"/>
    <w:rsid w:val="009B074A"/>
    <w:rsid w:val="009C3026"/>
    <w:rsid w:val="009D31DF"/>
    <w:rsid w:val="009D571B"/>
    <w:rsid w:val="009F030A"/>
    <w:rsid w:val="00A0004E"/>
    <w:rsid w:val="00A00FF5"/>
    <w:rsid w:val="00A103A9"/>
    <w:rsid w:val="00A1356F"/>
    <w:rsid w:val="00A16551"/>
    <w:rsid w:val="00A235F3"/>
    <w:rsid w:val="00A24E49"/>
    <w:rsid w:val="00A27507"/>
    <w:rsid w:val="00A27C2D"/>
    <w:rsid w:val="00A417C6"/>
    <w:rsid w:val="00A54270"/>
    <w:rsid w:val="00A60B66"/>
    <w:rsid w:val="00A61618"/>
    <w:rsid w:val="00A73E20"/>
    <w:rsid w:val="00A84EA8"/>
    <w:rsid w:val="00A85702"/>
    <w:rsid w:val="00A9032D"/>
    <w:rsid w:val="00AA09F5"/>
    <w:rsid w:val="00AA6EDD"/>
    <w:rsid w:val="00AB0C8F"/>
    <w:rsid w:val="00AC2C9E"/>
    <w:rsid w:val="00AC679C"/>
    <w:rsid w:val="00AD5EAC"/>
    <w:rsid w:val="00AD6CBE"/>
    <w:rsid w:val="00AD6E54"/>
    <w:rsid w:val="00AE629E"/>
    <w:rsid w:val="00AF60E3"/>
    <w:rsid w:val="00B07232"/>
    <w:rsid w:val="00B105F7"/>
    <w:rsid w:val="00B1543A"/>
    <w:rsid w:val="00B334D3"/>
    <w:rsid w:val="00B37DE3"/>
    <w:rsid w:val="00B55A79"/>
    <w:rsid w:val="00B56378"/>
    <w:rsid w:val="00B56409"/>
    <w:rsid w:val="00B63978"/>
    <w:rsid w:val="00B64BE8"/>
    <w:rsid w:val="00B66DFA"/>
    <w:rsid w:val="00B76710"/>
    <w:rsid w:val="00B87651"/>
    <w:rsid w:val="00BA1C1D"/>
    <w:rsid w:val="00BB17F8"/>
    <w:rsid w:val="00BB376F"/>
    <w:rsid w:val="00BC7D38"/>
    <w:rsid w:val="00BF1650"/>
    <w:rsid w:val="00BF691C"/>
    <w:rsid w:val="00BF74A2"/>
    <w:rsid w:val="00C10960"/>
    <w:rsid w:val="00C14446"/>
    <w:rsid w:val="00C2585E"/>
    <w:rsid w:val="00C3365E"/>
    <w:rsid w:val="00C41FBF"/>
    <w:rsid w:val="00C51246"/>
    <w:rsid w:val="00C57DBE"/>
    <w:rsid w:val="00C616B9"/>
    <w:rsid w:val="00C7070A"/>
    <w:rsid w:val="00C720A6"/>
    <w:rsid w:val="00C75DC2"/>
    <w:rsid w:val="00C765A1"/>
    <w:rsid w:val="00C76720"/>
    <w:rsid w:val="00C87849"/>
    <w:rsid w:val="00C92B48"/>
    <w:rsid w:val="00CA04C1"/>
    <w:rsid w:val="00CA4219"/>
    <w:rsid w:val="00CA6431"/>
    <w:rsid w:val="00CA67C1"/>
    <w:rsid w:val="00CB00B0"/>
    <w:rsid w:val="00CC0955"/>
    <w:rsid w:val="00CC19D4"/>
    <w:rsid w:val="00CC77EB"/>
    <w:rsid w:val="00CD3470"/>
    <w:rsid w:val="00CD52E6"/>
    <w:rsid w:val="00CE1A08"/>
    <w:rsid w:val="00CE1C3C"/>
    <w:rsid w:val="00CE66C0"/>
    <w:rsid w:val="00CE78AC"/>
    <w:rsid w:val="00CF2EEE"/>
    <w:rsid w:val="00CF3794"/>
    <w:rsid w:val="00D01735"/>
    <w:rsid w:val="00D03E23"/>
    <w:rsid w:val="00D0414D"/>
    <w:rsid w:val="00D21A4B"/>
    <w:rsid w:val="00D40A42"/>
    <w:rsid w:val="00D44DDA"/>
    <w:rsid w:val="00D62360"/>
    <w:rsid w:val="00D6242A"/>
    <w:rsid w:val="00D63233"/>
    <w:rsid w:val="00D637EA"/>
    <w:rsid w:val="00D67726"/>
    <w:rsid w:val="00D744CE"/>
    <w:rsid w:val="00D8083E"/>
    <w:rsid w:val="00D82E06"/>
    <w:rsid w:val="00D94A3B"/>
    <w:rsid w:val="00D971D0"/>
    <w:rsid w:val="00D973D5"/>
    <w:rsid w:val="00DA0A52"/>
    <w:rsid w:val="00DC7BCA"/>
    <w:rsid w:val="00DE512F"/>
    <w:rsid w:val="00E227F3"/>
    <w:rsid w:val="00E34817"/>
    <w:rsid w:val="00E35187"/>
    <w:rsid w:val="00E3574C"/>
    <w:rsid w:val="00E5045D"/>
    <w:rsid w:val="00E533E1"/>
    <w:rsid w:val="00E6365C"/>
    <w:rsid w:val="00E66F35"/>
    <w:rsid w:val="00E7283D"/>
    <w:rsid w:val="00E73EAB"/>
    <w:rsid w:val="00E801BF"/>
    <w:rsid w:val="00E936BB"/>
    <w:rsid w:val="00E94992"/>
    <w:rsid w:val="00EA5DF3"/>
    <w:rsid w:val="00EB0A7F"/>
    <w:rsid w:val="00EC4035"/>
    <w:rsid w:val="00ED1679"/>
    <w:rsid w:val="00EE351B"/>
    <w:rsid w:val="00EE7A40"/>
    <w:rsid w:val="00EF5849"/>
    <w:rsid w:val="00F030BD"/>
    <w:rsid w:val="00F0394E"/>
    <w:rsid w:val="00F052DE"/>
    <w:rsid w:val="00F14E05"/>
    <w:rsid w:val="00F4131B"/>
    <w:rsid w:val="00F446AE"/>
    <w:rsid w:val="00F44A9C"/>
    <w:rsid w:val="00F46044"/>
    <w:rsid w:val="00F46952"/>
    <w:rsid w:val="00F5061F"/>
    <w:rsid w:val="00F64AB5"/>
    <w:rsid w:val="00F72AA8"/>
    <w:rsid w:val="00F742EF"/>
    <w:rsid w:val="00F85769"/>
    <w:rsid w:val="00F857F8"/>
    <w:rsid w:val="00F86F65"/>
    <w:rsid w:val="00F93EE0"/>
    <w:rsid w:val="00F94B64"/>
    <w:rsid w:val="00FA5013"/>
    <w:rsid w:val="00FB3265"/>
    <w:rsid w:val="00FB349E"/>
    <w:rsid w:val="00FB555F"/>
    <w:rsid w:val="00FC23CE"/>
    <w:rsid w:val="00FC4D87"/>
    <w:rsid w:val="00FD3944"/>
    <w:rsid w:val="00FE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B00E"/>
  <w15:chartTrackingRefBased/>
  <w15:docId w15:val="{F47E7DFD-0871-452C-A916-FB36FDA4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D6F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6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vdocumentdivname">
    <w:name w:val="div_document_div_name"/>
    <w:basedOn w:val="DefaultParagraphFont"/>
    <w:rsid w:val="00544BD7"/>
  </w:style>
  <w:style w:type="paragraph" w:customStyle="1" w:styleId="documentnamediv">
    <w:name w:val="document_name &gt; div"/>
    <w:basedOn w:val="Normal"/>
    <w:rsid w:val="00544BD7"/>
    <w:pPr>
      <w:pBdr>
        <w:left w:val="none" w:sz="0" w:space="24" w:color="auto"/>
      </w:pBdr>
    </w:pPr>
  </w:style>
  <w:style w:type="character" w:customStyle="1" w:styleId="documentnamefName">
    <w:name w:val="document_name_fName"/>
    <w:basedOn w:val="DefaultParagraphFont"/>
    <w:rsid w:val="00544BD7"/>
    <w:rPr>
      <w:b w:val="0"/>
      <w:bCs w:val="0"/>
    </w:rPr>
  </w:style>
  <w:style w:type="character" w:customStyle="1" w:styleId="span">
    <w:name w:val="span"/>
    <w:basedOn w:val="DefaultParagraphFont"/>
    <w:rsid w:val="00544BD7"/>
    <w:rPr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rsid w:val="00544B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/>
  </w:style>
  <w:style w:type="character" w:customStyle="1" w:styleId="divdocumentdivaddressdiv">
    <w:name w:val="div_document_div_address_div"/>
    <w:basedOn w:val="DefaultParagraphFont"/>
    <w:rsid w:val="00544BD7"/>
  </w:style>
  <w:style w:type="paragraph" w:customStyle="1" w:styleId="divdocumentdivaddressdivParagraph">
    <w:name w:val="div_document_div_address_div Paragraph"/>
    <w:basedOn w:val="Normal"/>
    <w:rsid w:val="00544BD7"/>
  </w:style>
  <w:style w:type="character" w:customStyle="1" w:styleId="txtBold">
    <w:name w:val="txtBold"/>
    <w:basedOn w:val="DefaultParagraphFont"/>
    <w:rsid w:val="00544BD7"/>
    <w:rPr>
      <w:b/>
      <w:bCs/>
    </w:rPr>
  </w:style>
  <w:style w:type="table" w:customStyle="1" w:styleId="divdocumentdivaddressdivTable">
    <w:name w:val="div_document_div_address_div Table"/>
    <w:basedOn w:val="TableNormal"/>
    <w:rsid w:val="00544B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/>
  </w:style>
  <w:style w:type="paragraph" w:customStyle="1" w:styleId="p">
    <w:name w:val="p"/>
    <w:basedOn w:val="Normal"/>
    <w:rsid w:val="00544BD7"/>
  </w:style>
  <w:style w:type="character" w:customStyle="1" w:styleId="documentleftmargincell">
    <w:name w:val="document_leftmargincell"/>
    <w:basedOn w:val="DefaultParagraphFont"/>
    <w:rsid w:val="00544BD7"/>
  </w:style>
  <w:style w:type="paragraph" w:customStyle="1" w:styleId="documentleftmargincellParagraph">
    <w:name w:val="document_leftmargincell Paragraph"/>
    <w:basedOn w:val="Normal"/>
    <w:rsid w:val="00544BD7"/>
  </w:style>
  <w:style w:type="character" w:customStyle="1" w:styleId="documentsectionparagraphwrapper">
    <w:name w:val="document_section_paragraphwrapper"/>
    <w:basedOn w:val="DefaultParagraphFont"/>
    <w:rsid w:val="00544BD7"/>
  </w:style>
  <w:style w:type="paragraph" w:customStyle="1" w:styleId="documentparagraphwrapperdivheading">
    <w:name w:val="document_paragraphwrapper_div_heading"/>
    <w:basedOn w:val="Normal"/>
    <w:rsid w:val="00544BD7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  <w:rsid w:val="00544BD7"/>
  </w:style>
  <w:style w:type="character" w:customStyle="1" w:styleId="documentsectiontitle">
    <w:name w:val="document_sectiontitle"/>
    <w:basedOn w:val="DefaultParagraphFont"/>
    <w:rsid w:val="00544BD7"/>
    <w:rPr>
      <w:sz w:val="32"/>
      <w:szCs w:val="32"/>
    </w:rPr>
  </w:style>
  <w:style w:type="character" w:customStyle="1" w:styleId="divtwocolleftpadding">
    <w:name w:val="div_twocolleftpadding"/>
    <w:basedOn w:val="DefaultParagraphFont"/>
    <w:rsid w:val="00544BD7"/>
    <w:rPr>
      <w:bdr w:val="none" w:sz="0" w:space="0" w:color="auto"/>
      <w:vertAlign w:val="baseline"/>
    </w:rPr>
  </w:style>
  <w:style w:type="character" w:customStyle="1" w:styleId="documentsinglecolumn">
    <w:name w:val="document_singlecolumn"/>
    <w:basedOn w:val="DefaultParagraphFont"/>
    <w:rsid w:val="00544BD7"/>
  </w:style>
  <w:style w:type="character" w:customStyle="1" w:styleId="ratingTextpnth-last-child1">
    <w:name w:val="ratingText_p_nth-last-child(1)"/>
    <w:basedOn w:val="DefaultParagraphFont"/>
    <w:rsid w:val="00544BD7"/>
  </w:style>
  <w:style w:type="table" w:customStyle="1" w:styleId="documentparagraphwrapperdivparagraph">
    <w:name w:val="document_paragraphwrapper_div_paragraph"/>
    <w:basedOn w:val="TableNormal"/>
    <w:rsid w:val="00544B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/>
  </w:style>
  <w:style w:type="table" w:customStyle="1" w:styleId="documentsection">
    <w:name w:val="document_section"/>
    <w:basedOn w:val="TableNormal"/>
    <w:rsid w:val="00544B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/>
  </w:style>
  <w:style w:type="paragraph" w:customStyle="1" w:styleId="divtwocolleftpaddingParagraph">
    <w:name w:val="div_twocolleftpadding Paragraph"/>
    <w:basedOn w:val="Normal"/>
    <w:rsid w:val="00544BD7"/>
  </w:style>
  <w:style w:type="character" w:customStyle="1" w:styleId="documentparagraphdateswrapper">
    <w:name w:val="document_paragraph_dates_wrapper"/>
    <w:basedOn w:val="DefaultParagraphFont"/>
    <w:rsid w:val="00544BD7"/>
  </w:style>
  <w:style w:type="character" w:customStyle="1" w:styleId="singlecolumnspanpaddedlinenth-child1">
    <w:name w:val="singlecolumn_span_paddedline_nth-child(1)"/>
    <w:basedOn w:val="DefaultParagraphFont"/>
    <w:rsid w:val="00544BD7"/>
  </w:style>
  <w:style w:type="character" w:customStyle="1" w:styleId="divdocumentjobtitle">
    <w:name w:val="div_document_jobtitle"/>
    <w:basedOn w:val="DefaultParagraphFont"/>
    <w:rsid w:val="00544BD7"/>
    <w:rPr>
      <w:sz w:val="28"/>
      <w:szCs w:val="28"/>
    </w:rPr>
  </w:style>
  <w:style w:type="paragraph" w:customStyle="1" w:styleId="spanpaddedline">
    <w:name w:val="span_paddedline"/>
    <w:basedOn w:val="Normal"/>
    <w:rsid w:val="00544BD7"/>
  </w:style>
  <w:style w:type="paragraph" w:customStyle="1" w:styleId="documentulli">
    <w:name w:val="document_ul_li"/>
    <w:basedOn w:val="Normal"/>
    <w:rsid w:val="00544BD7"/>
    <w:pPr>
      <w:pBdr>
        <w:left w:val="none" w:sz="0" w:space="3" w:color="auto"/>
      </w:pBdr>
    </w:pPr>
  </w:style>
  <w:style w:type="character" w:customStyle="1" w:styleId="spandegree">
    <w:name w:val="span_degree"/>
    <w:basedOn w:val="span"/>
    <w:rsid w:val="00544BD7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544BD7"/>
    <w:rPr>
      <w:b/>
      <w:bCs/>
      <w:sz w:val="28"/>
      <w:szCs w:val="28"/>
      <w:bdr w:val="none" w:sz="0" w:space="0" w:color="auto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B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D7"/>
    <w:rPr>
      <w:rFonts w:ascii="Segoe UI" w:eastAsia="Times New Roman" w:hAnsi="Segoe UI" w:cs="Segoe UI"/>
      <w:sz w:val="18"/>
      <w:szCs w:val="18"/>
      <w:lang w:eastAsia="en-CA"/>
    </w:rPr>
  </w:style>
  <w:style w:type="table" w:styleId="TableGrid">
    <w:name w:val="Table Grid"/>
    <w:basedOn w:val="TableNormal"/>
    <w:uiPriority w:val="39"/>
    <w:rsid w:val="00F4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F46952"/>
    <w:pPr>
      <w:spacing w:after="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F46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F46952"/>
    <w:pPr>
      <w:spacing w:after="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6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F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F35"/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F35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CC0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95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36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paragraph" w:styleId="ListParagraph">
    <w:name w:val="List Paragraph"/>
    <w:basedOn w:val="Normal"/>
    <w:uiPriority w:val="34"/>
    <w:qFormat/>
    <w:rsid w:val="004C0D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637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333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331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86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4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4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423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5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060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559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6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5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3954A-A364-4FBD-810C-7B11EC2E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Briollais</dc:creator>
  <cp:keywords/>
  <dc:description/>
  <cp:lastModifiedBy>julien a</cp:lastModifiedBy>
  <cp:revision>84</cp:revision>
  <dcterms:created xsi:type="dcterms:W3CDTF">2021-09-29T15:05:00Z</dcterms:created>
  <dcterms:modified xsi:type="dcterms:W3CDTF">2023-08-29T01:44:00Z</dcterms:modified>
</cp:coreProperties>
</file>